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5E" w:rsidRPr="007F3D34" w:rsidRDefault="00C7131B" w:rsidP="00B5145E">
      <w:pPr>
        <w:jc w:val="right"/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="Tahoma"/>
          <w:b/>
          <w:sz w:val="24"/>
          <w:szCs w:val="24"/>
        </w:rPr>
        <w:t>Tuban</w:t>
      </w:r>
      <w:r w:rsidR="00B5145E" w:rsidRPr="007F3D34">
        <w:rPr>
          <w:rFonts w:asciiTheme="minorHAnsi" w:hAnsiTheme="minorHAnsi" w:cs="Tahoma"/>
          <w:b/>
          <w:sz w:val="24"/>
          <w:szCs w:val="24"/>
        </w:rPr>
        <w:t xml:space="preserve">, </w:t>
      </w:r>
      <w:r w:rsidR="004314C5">
        <w:rPr>
          <w:rFonts w:asciiTheme="minorHAnsi" w:hAnsiTheme="minorHAnsi" w:cs="Tahoma"/>
          <w:b/>
          <w:sz w:val="24"/>
          <w:szCs w:val="24"/>
        </w:rPr>
        <w:t>2</w:t>
      </w:r>
      <w:r w:rsidR="007231C5">
        <w:rPr>
          <w:rFonts w:asciiTheme="minorHAnsi" w:hAnsiTheme="minorHAnsi" w:cs="Tahoma"/>
          <w:b/>
          <w:sz w:val="24"/>
          <w:szCs w:val="24"/>
        </w:rPr>
        <w:t>8</w:t>
      </w:r>
      <w:r w:rsidR="004314C5">
        <w:rPr>
          <w:rFonts w:asciiTheme="minorHAnsi" w:hAnsiTheme="minorHAnsi" w:cs="Tahoma"/>
          <w:b/>
          <w:sz w:val="24"/>
          <w:szCs w:val="24"/>
        </w:rPr>
        <w:t xml:space="preserve"> March </w:t>
      </w:r>
      <w:r w:rsidR="00DF4F83" w:rsidRPr="007F3D34">
        <w:rPr>
          <w:rFonts w:asciiTheme="minorHAnsi" w:hAnsiTheme="minorHAnsi" w:cs="Tahoma"/>
          <w:b/>
          <w:sz w:val="24"/>
          <w:szCs w:val="24"/>
        </w:rPr>
        <w:t>20</w:t>
      </w:r>
      <w:r>
        <w:rPr>
          <w:rFonts w:asciiTheme="minorHAnsi" w:hAnsiTheme="minorHAnsi" w:cs="Tahoma"/>
          <w:b/>
          <w:sz w:val="24"/>
          <w:szCs w:val="24"/>
        </w:rPr>
        <w:t>14</w:t>
      </w:r>
    </w:p>
    <w:p w:rsidR="00DB1419" w:rsidRPr="007F3D34" w:rsidRDefault="00A92C8C">
      <w:pPr>
        <w:jc w:val="both"/>
        <w:rPr>
          <w:rFonts w:asciiTheme="minorHAnsi" w:hAnsiTheme="minorHAnsi" w:cs="Tahoma"/>
          <w:b/>
          <w:sz w:val="24"/>
          <w:szCs w:val="24"/>
        </w:rPr>
      </w:pPr>
      <w:r w:rsidRPr="007F3D34">
        <w:rPr>
          <w:rFonts w:asciiTheme="minorHAnsi" w:hAnsiTheme="minorHAnsi" w:cs="Tahoma"/>
          <w:b/>
          <w:sz w:val="24"/>
          <w:szCs w:val="24"/>
        </w:rPr>
        <w:t>TO:</w:t>
      </w:r>
    </w:p>
    <w:p w:rsidR="00C7131B" w:rsidRPr="007F3D34" w:rsidRDefault="004314C5">
      <w:pPr>
        <w:jc w:val="both"/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="Tahoma"/>
          <w:b/>
          <w:sz w:val="24"/>
          <w:szCs w:val="24"/>
        </w:rPr>
        <w:t>DIRECTOR</w:t>
      </w:r>
    </w:p>
    <w:p w:rsidR="00DB1419" w:rsidRPr="007F3D34" w:rsidRDefault="004314C5">
      <w:pPr>
        <w:jc w:val="both"/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="Tahoma"/>
          <w:b/>
          <w:sz w:val="24"/>
          <w:szCs w:val="24"/>
        </w:rPr>
        <w:t xml:space="preserve">PT </w:t>
      </w:r>
      <w:r w:rsidR="007231C5">
        <w:rPr>
          <w:rFonts w:asciiTheme="minorHAnsi" w:hAnsiTheme="minorHAnsi" w:cs="Tahoma"/>
          <w:b/>
          <w:sz w:val="24"/>
          <w:szCs w:val="24"/>
        </w:rPr>
        <w:t>KANA CIPTA MEDIA</w:t>
      </w:r>
    </w:p>
    <w:p w:rsidR="00DF4F83" w:rsidRPr="007F3D34" w:rsidRDefault="007231C5">
      <w:pPr>
        <w:jc w:val="both"/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="Tahoma"/>
          <w:b/>
          <w:sz w:val="24"/>
          <w:szCs w:val="24"/>
        </w:rPr>
        <w:t>JAKARTA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Dear Sir/Madam,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A92C8C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 xml:space="preserve">Related </w:t>
      </w:r>
      <w:r w:rsidR="004314C5">
        <w:rPr>
          <w:rFonts w:asciiTheme="minorHAnsi" w:hAnsiTheme="minorHAnsi" w:cs="Tahoma"/>
          <w:sz w:val="24"/>
          <w:szCs w:val="24"/>
        </w:rPr>
        <w:t xml:space="preserve">to PT </w:t>
      </w:r>
      <w:r w:rsidR="007231C5">
        <w:rPr>
          <w:rFonts w:asciiTheme="minorHAnsi" w:hAnsiTheme="minorHAnsi" w:cs="Tahoma"/>
          <w:sz w:val="24"/>
          <w:szCs w:val="24"/>
        </w:rPr>
        <w:t>KANA CIPTA MEDIA</w:t>
      </w:r>
      <w:r w:rsidR="00E40296" w:rsidRPr="007F3D34">
        <w:rPr>
          <w:rFonts w:asciiTheme="minorHAnsi" w:hAnsiTheme="minorHAnsi" w:cs="Tahoma"/>
          <w:sz w:val="24"/>
          <w:szCs w:val="24"/>
        </w:rPr>
        <w:t xml:space="preserve"> has been</w:t>
      </w:r>
      <w:r w:rsidR="008C3180" w:rsidRPr="007F3D34">
        <w:rPr>
          <w:rFonts w:asciiTheme="minorHAnsi" w:hAnsiTheme="minorHAnsi" w:cs="Tahoma"/>
          <w:sz w:val="24"/>
          <w:szCs w:val="24"/>
        </w:rPr>
        <w:t xml:space="preserve"> </w:t>
      </w:r>
      <w:r w:rsidR="00E40296" w:rsidRPr="007F3D34">
        <w:rPr>
          <w:rFonts w:asciiTheme="minorHAnsi" w:hAnsiTheme="minorHAnsi" w:cs="Tahoma"/>
          <w:color w:val="000000"/>
          <w:sz w:val="24"/>
          <w:szCs w:val="24"/>
          <w:lang w:val="en-US"/>
        </w:rPr>
        <w:t>develop</w:t>
      </w:r>
      <w:r w:rsidRPr="007F3D34">
        <w:rPr>
          <w:rFonts w:asciiTheme="minorHAnsi" w:hAnsiTheme="minorHAnsi" w:cs="Tahoma"/>
          <w:color w:val="000000"/>
          <w:sz w:val="24"/>
          <w:szCs w:val="24"/>
          <w:lang w:val="en-US"/>
        </w:rPr>
        <w:t xml:space="preserve"> factories in </w:t>
      </w:r>
      <w:r w:rsidR="004314C5">
        <w:rPr>
          <w:rFonts w:asciiTheme="minorHAnsi" w:hAnsiTheme="minorHAnsi" w:cs="Tahoma"/>
          <w:color w:val="000000"/>
          <w:sz w:val="24"/>
          <w:szCs w:val="24"/>
          <w:lang w:val="en-US"/>
        </w:rPr>
        <w:t>Jakarta</w:t>
      </w:r>
      <w:r w:rsidR="00DB1419" w:rsidRPr="007F3D34">
        <w:rPr>
          <w:rFonts w:asciiTheme="minorHAnsi" w:hAnsiTheme="minorHAnsi" w:cs="Tahoma"/>
          <w:sz w:val="24"/>
          <w:szCs w:val="24"/>
        </w:rPr>
        <w:t>. Herewith I would like to a</w:t>
      </w:r>
      <w:r w:rsidR="00C7131B">
        <w:rPr>
          <w:rFonts w:asciiTheme="minorHAnsi" w:hAnsiTheme="minorHAnsi" w:cs="Tahoma"/>
          <w:sz w:val="24"/>
          <w:szCs w:val="24"/>
        </w:rPr>
        <w:t>pply</w:t>
      </w:r>
      <w:r w:rsidR="00DF4F83" w:rsidRPr="007F3D34">
        <w:rPr>
          <w:rFonts w:asciiTheme="minorHAnsi" w:hAnsiTheme="minorHAnsi" w:cs="Tahoma"/>
          <w:sz w:val="24"/>
          <w:szCs w:val="24"/>
        </w:rPr>
        <w:t>.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pStyle w:val="BodyText3"/>
        <w:rPr>
          <w:rFonts w:asciiTheme="minorHAnsi" w:hAnsiTheme="minorHAnsi" w:cs="Tahoma"/>
          <w:szCs w:val="24"/>
        </w:rPr>
      </w:pPr>
      <w:r w:rsidRPr="007F3D34">
        <w:rPr>
          <w:rFonts w:asciiTheme="minorHAnsi" w:hAnsiTheme="minorHAnsi" w:cs="Tahoma"/>
          <w:szCs w:val="24"/>
        </w:rPr>
        <w:t>Please find attached my Curriculum Vitae for your review, and other detail information will be given to you during an interview, if any.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4603D2">
      <w:pPr>
        <w:jc w:val="both"/>
        <w:rPr>
          <w:rFonts w:asciiTheme="minorHAnsi" w:hAnsiTheme="minorHAnsi" w:cs="Tahoma"/>
          <w:sz w:val="24"/>
          <w:szCs w:val="24"/>
        </w:rPr>
      </w:pPr>
      <w:r>
        <w:rPr>
          <w:rFonts w:asciiTheme="minorHAnsi" w:hAnsiTheme="minorHAnsi" w:cs="Tahoma"/>
          <w:sz w:val="24"/>
          <w:szCs w:val="24"/>
        </w:rPr>
        <w:t>I was graduated in October 2013</w:t>
      </w:r>
      <w:r w:rsidR="00BD7710">
        <w:rPr>
          <w:rFonts w:asciiTheme="minorHAnsi" w:hAnsiTheme="minorHAnsi" w:cs="Tahoma"/>
          <w:sz w:val="24"/>
          <w:szCs w:val="24"/>
        </w:rPr>
        <w:t xml:space="preserve"> </w:t>
      </w:r>
      <w:r>
        <w:rPr>
          <w:rFonts w:asciiTheme="minorHAnsi" w:hAnsiTheme="minorHAnsi" w:cs="Tahoma"/>
          <w:sz w:val="24"/>
          <w:szCs w:val="24"/>
        </w:rPr>
        <w:t xml:space="preserve">Diploma </w:t>
      </w:r>
      <w:r w:rsidR="00BD7710">
        <w:rPr>
          <w:rFonts w:asciiTheme="minorHAnsi" w:hAnsiTheme="minorHAnsi" w:cs="Tahoma"/>
          <w:sz w:val="24"/>
          <w:szCs w:val="24"/>
        </w:rPr>
        <w:t>I</w:t>
      </w:r>
      <w:r>
        <w:rPr>
          <w:rFonts w:asciiTheme="minorHAnsi" w:hAnsiTheme="minorHAnsi" w:cs="Tahoma"/>
          <w:sz w:val="24"/>
          <w:szCs w:val="24"/>
        </w:rPr>
        <w:t xml:space="preserve"> </w:t>
      </w:r>
      <w:r w:rsidR="00BD7710">
        <w:rPr>
          <w:rFonts w:asciiTheme="minorHAnsi" w:hAnsiTheme="minorHAnsi" w:cs="Tahoma"/>
          <w:sz w:val="24"/>
          <w:szCs w:val="24"/>
        </w:rPr>
        <w:t xml:space="preserve">majoring in Product Design department as </w:t>
      </w:r>
      <w:r>
        <w:rPr>
          <w:rFonts w:asciiTheme="minorHAnsi" w:hAnsiTheme="minorHAnsi" w:cs="Tahoma"/>
          <w:sz w:val="24"/>
          <w:szCs w:val="24"/>
        </w:rPr>
        <w:t>Graphic Design in Institut Teknologi Sepuluh Nopember Surabaya.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4603D2" w:rsidRDefault="00DB1419">
      <w:pPr>
        <w:jc w:val="both"/>
        <w:rPr>
          <w:rFonts w:asciiTheme="minorHAnsi" w:hAnsiTheme="minorHAnsi" w:cs="Tahoma"/>
          <w:color w:val="000000"/>
          <w:sz w:val="24"/>
          <w:szCs w:val="24"/>
          <w:lang w:val="en-US"/>
        </w:rPr>
      </w:pPr>
      <w:r w:rsidRPr="007F3D34">
        <w:rPr>
          <w:rFonts w:asciiTheme="minorHAnsi" w:hAnsiTheme="minorHAnsi" w:cs="Tahoma"/>
          <w:sz w:val="24"/>
          <w:szCs w:val="24"/>
        </w:rPr>
        <w:t>I will be very happy if I can contribute my skills and</w:t>
      </w:r>
      <w:r w:rsidR="004314C5">
        <w:rPr>
          <w:rFonts w:asciiTheme="minorHAnsi" w:hAnsiTheme="minorHAnsi" w:cs="Tahoma"/>
          <w:sz w:val="24"/>
          <w:szCs w:val="24"/>
        </w:rPr>
        <w:t xml:space="preserve"> abilities for PT. </w:t>
      </w:r>
      <w:r w:rsidR="007231C5">
        <w:rPr>
          <w:rFonts w:asciiTheme="minorHAnsi" w:hAnsiTheme="minorHAnsi" w:cs="Tahoma"/>
          <w:sz w:val="24"/>
          <w:szCs w:val="24"/>
        </w:rPr>
        <w:t>KANA CIPTA MEDIA</w:t>
      </w:r>
      <w:r w:rsidR="004314C5">
        <w:rPr>
          <w:rFonts w:asciiTheme="minorHAnsi" w:hAnsiTheme="minorHAnsi" w:cs="Tahoma"/>
          <w:sz w:val="24"/>
          <w:szCs w:val="24"/>
        </w:rPr>
        <w:t xml:space="preserve"> in JAKARTA</w:t>
      </w:r>
      <w:r w:rsidRPr="007F3D34">
        <w:rPr>
          <w:rFonts w:asciiTheme="minorHAnsi" w:hAnsiTheme="minorHAnsi" w:cs="Tahoma"/>
          <w:sz w:val="24"/>
          <w:szCs w:val="24"/>
        </w:rPr>
        <w:t xml:space="preserve">. I am sure that I am the one of the talented people who are you seeking because I am an active and hard worker who </w:t>
      </w:r>
      <w:r w:rsidR="008C3180" w:rsidRPr="007F3D34">
        <w:rPr>
          <w:rFonts w:asciiTheme="minorHAnsi" w:hAnsiTheme="minorHAnsi" w:cs="Tahoma"/>
          <w:sz w:val="24"/>
          <w:szCs w:val="24"/>
        </w:rPr>
        <w:t>has</w:t>
      </w:r>
      <w:r w:rsidRPr="007F3D34">
        <w:rPr>
          <w:rFonts w:asciiTheme="minorHAnsi" w:hAnsiTheme="minorHAnsi" w:cs="Tahoma"/>
          <w:sz w:val="24"/>
          <w:szCs w:val="24"/>
        </w:rPr>
        <w:t xml:space="preserve"> good </w:t>
      </w:r>
      <w:r w:rsidR="0070223B" w:rsidRPr="007F3D34">
        <w:rPr>
          <w:rFonts w:asciiTheme="minorHAnsi" w:hAnsiTheme="minorHAnsi" w:cs="Tahoma"/>
          <w:sz w:val="24"/>
          <w:szCs w:val="24"/>
        </w:rPr>
        <w:t>discipline</w:t>
      </w:r>
      <w:r w:rsidR="004603D2">
        <w:rPr>
          <w:rFonts w:asciiTheme="minorHAnsi" w:hAnsiTheme="minorHAnsi" w:cs="Tahoma"/>
          <w:sz w:val="24"/>
          <w:szCs w:val="24"/>
        </w:rPr>
        <w:t xml:space="preserve"> and  honesty.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I am looking forward to hear from you soon and hopefully there is still one best opportunity for me to join with your company.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Thank you very much for your kind attention.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Default="00DB1419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Very truly yours,</w:t>
      </w: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4603D2" w:rsidRPr="007F3D34" w:rsidRDefault="004603D2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4603D2">
      <w:pPr>
        <w:jc w:val="both"/>
        <w:rPr>
          <w:rFonts w:asciiTheme="minorHAnsi" w:hAnsiTheme="minorHAnsi" w:cs="Tahoma"/>
          <w:b/>
          <w:sz w:val="24"/>
          <w:szCs w:val="24"/>
          <w:u w:val="single"/>
        </w:rPr>
      </w:pPr>
      <w:r>
        <w:rPr>
          <w:rFonts w:asciiTheme="minorHAnsi" w:hAnsiTheme="minorHAnsi" w:cs="Tahoma"/>
          <w:b/>
          <w:sz w:val="24"/>
          <w:szCs w:val="24"/>
          <w:u w:val="single"/>
        </w:rPr>
        <w:t>Ubaidillah Elmuddin</w:t>
      </w:r>
    </w:p>
    <w:p w:rsidR="00DB1419" w:rsidRPr="007F3D34" w:rsidRDefault="00DB1419">
      <w:pPr>
        <w:jc w:val="both"/>
        <w:rPr>
          <w:rFonts w:asciiTheme="minorHAnsi" w:hAnsiTheme="minorHAnsi" w:cs="Arial"/>
          <w:b/>
          <w:i/>
          <w:sz w:val="24"/>
          <w:szCs w:val="24"/>
        </w:rPr>
      </w:pPr>
    </w:p>
    <w:p w:rsidR="00DB1419" w:rsidRPr="007F3D34" w:rsidRDefault="00BD7710">
      <w:pPr>
        <w:jc w:val="center"/>
        <w:rPr>
          <w:rFonts w:asciiTheme="minorHAnsi" w:hAnsiTheme="minorHAnsi" w:cs="Tahoma"/>
          <w:b/>
          <w:iCs/>
          <w:sz w:val="24"/>
          <w:szCs w:val="24"/>
          <w:u w:val="single"/>
        </w:rPr>
      </w:pPr>
      <w:r>
        <w:rPr>
          <w:rFonts w:asciiTheme="minorHAnsi" w:hAnsiTheme="minorHAnsi" w:cs="Tahoma"/>
          <w:b/>
          <w:iCs/>
          <w:noProof/>
          <w:sz w:val="24"/>
          <w:szCs w:val="24"/>
          <w:u w:val="single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109220</wp:posOffset>
            </wp:positionV>
            <wp:extent cx="1428750" cy="1905000"/>
            <wp:effectExtent l="19050" t="0" r="0" b="0"/>
            <wp:wrapNone/>
            <wp:docPr id="3" name="Picture 1" descr="Ubaidillah Elmud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idillah Elmudd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419" w:rsidRPr="007F3D34">
        <w:rPr>
          <w:rFonts w:asciiTheme="minorHAnsi" w:hAnsiTheme="minorHAnsi" w:cs="Tahoma"/>
          <w:b/>
          <w:iCs/>
          <w:sz w:val="24"/>
          <w:szCs w:val="24"/>
          <w:u w:val="single"/>
        </w:rPr>
        <w:t>CURRICULUM VITAE</w:t>
      </w:r>
    </w:p>
    <w:p w:rsidR="00DB1419" w:rsidRPr="007F3D34" w:rsidRDefault="00DB1419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tbl>
      <w:tblPr>
        <w:tblStyle w:val="TableGri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0"/>
        <w:gridCol w:w="408"/>
        <w:gridCol w:w="4123"/>
        <w:gridCol w:w="2616"/>
      </w:tblGrid>
      <w:tr w:rsidR="00BD7710" w:rsidTr="00BD7710">
        <w:tc>
          <w:tcPr>
            <w:tcW w:w="2400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N a m e</w:t>
            </w:r>
          </w:p>
        </w:tc>
        <w:tc>
          <w:tcPr>
            <w:tcW w:w="408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:</w:t>
            </w:r>
          </w:p>
        </w:tc>
        <w:tc>
          <w:tcPr>
            <w:tcW w:w="4123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Ubaidillah Elmuddin</w:t>
            </w:r>
          </w:p>
        </w:tc>
        <w:tc>
          <w:tcPr>
            <w:tcW w:w="2616" w:type="dxa"/>
          </w:tcPr>
          <w:p w:rsidR="00BD7710" w:rsidRPr="007F3D34" w:rsidRDefault="00BD7710" w:rsidP="00BD7710">
            <w:pPr>
              <w:jc w:val="both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</w:p>
        </w:tc>
      </w:tr>
      <w:tr w:rsidR="00BD7710" w:rsidTr="00BD7710">
        <w:trPr>
          <w:gridAfter w:val="1"/>
          <w:wAfter w:w="2616" w:type="dxa"/>
        </w:trPr>
        <w:tc>
          <w:tcPr>
            <w:tcW w:w="2400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Place / Date of  birth</w:t>
            </w:r>
          </w:p>
        </w:tc>
        <w:tc>
          <w:tcPr>
            <w:tcW w:w="408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:</w:t>
            </w:r>
          </w:p>
        </w:tc>
        <w:tc>
          <w:tcPr>
            <w:tcW w:w="4123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 xml:space="preserve">Tuban, </w:t>
            </w:r>
            <w:r>
              <w:rPr>
                <w:rFonts w:asciiTheme="minorHAnsi" w:hAnsiTheme="minorHAnsi" w:cs="Tahoma"/>
                <w:sz w:val="24"/>
                <w:szCs w:val="24"/>
              </w:rPr>
              <w:t>December 23</w:t>
            </w:r>
            <w:r w:rsidRPr="007F3D34">
              <w:rPr>
                <w:rFonts w:asciiTheme="minorHAnsi" w:hAnsiTheme="minorHAnsi" w:cs="Tahoma"/>
                <w:sz w:val="24"/>
                <w:szCs w:val="24"/>
              </w:rPr>
              <w:t>, 19</w:t>
            </w:r>
            <w:r>
              <w:rPr>
                <w:rFonts w:asciiTheme="minorHAnsi" w:hAnsiTheme="minorHAnsi" w:cs="Tahoma"/>
                <w:sz w:val="24"/>
                <w:szCs w:val="24"/>
              </w:rPr>
              <w:t>93</w:t>
            </w:r>
          </w:p>
        </w:tc>
      </w:tr>
      <w:tr w:rsidR="00BD7710" w:rsidTr="00BD7710">
        <w:trPr>
          <w:gridAfter w:val="1"/>
          <w:wAfter w:w="2616" w:type="dxa"/>
        </w:trPr>
        <w:tc>
          <w:tcPr>
            <w:tcW w:w="2400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Address</w:t>
            </w:r>
          </w:p>
        </w:tc>
        <w:tc>
          <w:tcPr>
            <w:tcW w:w="408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:</w:t>
            </w:r>
          </w:p>
        </w:tc>
        <w:tc>
          <w:tcPr>
            <w:tcW w:w="4123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 xml:space="preserve">Jl. </w:t>
            </w:r>
            <w:r>
              <w:rPr>
                <w:rFonts w:asciiTheme="minorHAnsi" w:hAnsiTheme="minorHAnsi" w:cs="Tahoma"/>
                <w:sz w:val="24"/>
                <w:szCs w:val="24"/>
              </w:rPr>
              <w:t>AKBP Suroko 15-H Tuban</w:t>
            </w:r>
          </w:p>
        </w:tc>
      </w:tr>
      <w:tr w:rsidR="00BD7710" w:rsidTr="00BD7710">
        <w:trPr>
          <w:gridAfter w:val="1"/>
          <w:wAfter w:w="2616" w:type="dxa"/>
        </w:trPr>
        <w:tc>
          <w:tcPr>
            <w:tcW w:w="2400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Phone number</w:t>
            </w:r>
          </w:p>
        </w:tc>
        <w:tc>
          <w:tcPr>
            <w:tcW w:w="408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:</w:t>
            </w:r>
          </w:p>
        </w:tc>
        <w:tc>
          <w:tcPr>
            <w:tcW w:w="4123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 xml:space="preserve">HP : </w:t>
            </w:r>
            <w:r>
              <w:rPr>
                <w:rFonts w:asciiTheme="minorHAnsi" w:hAnsiTheme="minorHAnsi" w:cs="Tahoma"/>
                <w:sz w:val="24"/>
                <w:szCs w:val="24"/>
              </w:rPr>
              <w:t>08983291070</w:t>
            </w:r>
          </w:p>
        </w:tc>
      </w:tr>
      <w:tr w:rsidR="00BD7710" w:rsidTr="00BD7710">
        <w:trPr>
          <w:gridAfter w:val="1"/>
          <w:wAfter w:w="2616" w:type="dxa"/>
        </w:trPr>
        <w:tc>
          <w:tcPr>
            <w:tcW w:w="2400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Religion</w:t>
            </w:r>
            <w:r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r w:rsidRPr="007F3D34">
              <w:rPr>
                <w:rFonts w:asciiTheme="minorHAnsi" w:hAnsiTheme="minorHAnsi" w:cs="Tahoma"/>
                <w:sz w:val="24"/>
                <w:szCs w:val="24"/>
              </w:rPr>
              <w:t>/</w:t>
            </w:r>
            <w:r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r w:rsidRPr="007F3D34">
              <w:rPr>
                <w:rFonts w:asciiTheme="minorHAnsi" w:hAnsiTheme="minorHAnsi" w:cs="Tahoma"/>
                <w:sz w:val="24"/>
                <w:szCs w:val="24"/>
              </w:rPr>
              <w:t>Citizenship</w:t>
            </w:r>
          </w:p>
        </w:tc>
        <w:tc>
          <w:tcPr>
            <w:tcW w:w="408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:</w:t>
            </w:r>
          </w:p>
        </w:tc>
        <w:tc>
          <w:tcPr>
            <w:tcW w:w="4123" w:type="dxa"/>
          </w:tcPr>
          <w:p w:rsidR="00BD7710" w:rsidRDefault="00BD7710" w:rsidP="00BD7710">
            <w:pPr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Moslem / Indonesia</w:t>
            </w:r>
          </w:p>
        </w:tc>
      </w:tr>
    </w:tbl>
    <w:p w:rsidR="00BD7710" w:rsidRDefault="00BD7710">
      <w:pPr>
        <w:jc w:val="both"/>
        <w:rPr>
          <w:rFonts w:asciiTheme="minorHAnsi" w:hAnsiTheme="minorHAnsi" w:cs="Tahoma"/>
          <w:sz w:val="24"/>
          <w:szCs w:val="24"/>
        </w:rPr>
      </w:pPr>
    </w:p>
    <w:p w:rsidR="00BD7710" w:rsidRDefault="00BD7710">
      <w:pPr>
        <w:jc w:val="both"/>
        <w:rPr>
          <w:rFonts w:asciiTheme="minorHAnsi" w:hAnsiTheme="minorHAnsi" w:cs="Tahoma"/>
          <w:sz w:val="24"/>
          <w:szCs w:val="24"/>
        </w:rPr>
      </w:pPr>
    </w:p>
    <w:p w:rsidR="00BD7710" w:rsidRDefault="00BD7710">
      <w:pPr>
        <w:jc w:val="both"/>
        <w:rPr>
          <w:rFonts w:asciiTheme="minorHAnsi" w:hAnsiTheme="minorHAnsi" w:cs="Tahoma"/>
          <w:sz w:val="24"/>
          <w:szCs w:val="24"/>
        </w:rPr>
      </w:pPr>
    </w:p>
    <w:p w:rsidR="00BD7710" w:rsidRDefault="00BD7710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ab/>
      </w:r>
    </w:p>
    <w:p w:rsidR="00DB1419" w:rsidRPr="007F3D34" w:rsidRDefault="00DB1419" w:rsidP="0083631E">
      <w:pPr>
        <w:pStyle w:val="Heading5"/>
        <w:tabs>
          <w:tab w:val="clear" w:pos="1008"/>
        </w:tabs>
        <w:ind w:left="0" w:firstLine="0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E d u c a t i o n</w:t>
      </w:r>
      <w:r w:rsidR="0083631E">
        <w:rPr>
          <w:rFonts w:asciiTheme="minorHAnsi" w:hAnsiTheme="minorHAnsi" w:cs="Tahoma"/>
          <w:sz w:val="24"/>
          <w:szCs w:val="24"/>
        </w:rPr>
        <w:t xml:space="preserve">  a n d  T  r a i n i n g s</w:t>
      </w:r>
    </w:p>
    <w:p w:rsidR="00DB1419" w:rsidRPr="007F3D34" w:rsidRDefault="00DB1419">
      <w:pPr>
        <w:jc w:val="both"/>
        <w:rPr>
          <w:rFonts w:asciiTheme="minorHAnsi" w:hAnsiTheme="minorHAnsi" w:cs="Tahoma"/>
          <w:sz w:val="24"/>
          <w:szCs w:val="24"/>
        </w:rPr>
      </w:pPr>
    </w:p>
    <w:p w:rsidR="00DB1419" w:rsidRPr="007F3D34" w:rsidRDefault="00DB1419">
      <w:pPr>
        <w:numPr>
          <w:ilvl w:val="0"/>
          <w:numId w:val="3"/>
        </w:numPr>
        <w:ind w:hanging="720"/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Forma</w:t>
      </w:r>
      <w:r w:rsidR="008C3180" w:rsidRPr="007F3D34">
        <w:rPr>
          <w:rFonts w:asciiTheme="minorHAnsi" w:hAnsiTheme="minorHAnsi" w:cs="Tahoma"/>
          <w:sz w:val="24"/>
          <w:szCs w:val="24"/>
        </w:rPr>
        <w:t>l</w:t>
      </w:r>
      <w:r w:rsidR="00BD7710">
        <w:rPr>
          <w:rFonts w:asciiTheme="minorHAnsi" w:hAnsiTheme="minorHAnsi" w:cs="Tahoma"/>
          <w:sz w:val="24"/>
          <w:szCs w:val="24"/>
        </w:rPr>
        <w:t>: October 2013</w:t>
      </w:r>
      <w:r w:rsidRPr="007F3D34">
        <w:rPr>
          <w:rFonts w:asciiTheme="minorHAnsi" w:hAnsiTheme="minorHAnsi" w:cs="Tahoma"/>
          <w:sz w:val="24"/>
          <w:szCs w:val="24"/>
        </w:rPr>
        <w:t>, Graduated from Diploma I</w:t>
      </w:r>
      <w:r w:rsidR="00BD7710">
        <w:rPr>
          <w:rFonts w:asciiTheme="minorHAnsi" w:hAnsiTheme="minorHAnsi" w:cs="Tahoma"/>
          <w:sz w:val="24"/>
          <w:szCs w:val="24"/>
        </w:rPr>
        <w:t xml:space="preserve">  Institut Teknologi Sepuluh Nopember</w:t>
      </w:r>
      <w:r w:rsidRPr="007F3D34">
        <w:rPr>
          <w:rFonts w:asciiTheme="minorHAnsi" w:hAnsiTheme="minorHAnsi" w:cs="Tahoma"/>
          <w:sz w:val="24"/>
          <w:szCs w:val="24"/>
        </w:rPr>
        <w:t>, Majoring</w:t>
      </w:r>
      <w:r w:rsidR="00BD7710">
        <w:rPr>
          <w:rFonts w:asciiTheme="minorHAnsi" w:hAnsiTheme="minorHAnsi" w:cs="Tahoma"/>
          <w:sz w:val="24"/>
          <w:szCs w:val="24"/>
        </w:rPr>
        <w:t xml:space="preserve"> in Product Design as Graphic Design</w:t>
      </w:r>
      <w:r w:rsidRPr="007F3D34">
        <w:rPr>
          <w:rFonts w:asciiTheme="minorHAnsi" w:hAnsiTheme="minorHAnsi" w:cs="Tahoma"/>
          <w:sz w:val="24"/>
          <w:szCs w:val="24"/>
        </w:rPr>
        <w:t>.</w:t>
      </w:r>
    </w:p>
    <w:p w:rsidR="00DB1419" w:rsidRPr="007F3D34" w:rsidRDefault="00DB1419">
      <w:pPr>
        <w:numPr>
          <w:ilvl w:val="0"/>
          <w:numId w:val="3"/>
        </w:numPr>
        <w:spacing w:before="240"/>
        <w:ind w:hanging="720"/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Non Form</w:t>
      </w:r>
      <w:r w:rsidR="001049B7">
        <w:rPr>
          <w:rFonts w:asciiTheme="minorHAnsi" w:hAnsiTheme="minorHAnsi" w:cs="Tahoma"/>
          <w:sz w:val="24"/>
          <w:szCs w:val="24"/>
        </w:rPr>
        <w:t>al: Course / Training</w:t>
      </w:r>
      <w:r w:rsidRPr="007F3D34">
        <w:rPr>
          <w:rFonts w:asciiTheme="minorHAnsi" w:hAnsiTheme="minorHAnsi" w:cs="Tahoma"/>
          <w:sz w:val="24"/>
          <w:szCs w:val="24"/>
        </w:rPr>
        <w:t>.</w:t>
      </w:r>
    </w:p>
    <w:p w:rsidR="00DB1419" w:rsidRPr="007F3D34" w:rsidRDefault="00DB1419">
      <w:pPr>
        <w:ind w:left="5670" w:hanging="5670"/>
        <w:jc w:val="both"/>
        <w:rPr>
          <w:rFonts w:asciiTheme="minorHAnsi" w:hAnsiTheme="minorHAnsi" w:cs="Tahoma"/>
          <w:sz w:val="24"/>
          <w:szCs w:val="24"/>
        </w:rPr>
      </w:pPr>
    </w:p>
    <w:tbl>
      <w:tblPr>
        <w:tblW w:w="8993" w:type="dxa"/>
        <w:tblInd w:w="-5" w:type="dxa"/>
        <w:tblLayout w:type="fixed"/>
        <w:tblLook w:val="0000"/>
      </w:tblPr>
      <w:tblGrid>
        <w:gridCol w:w="743"/>
        <w:gridCol w:w="2043"/>
        <w:gridCol w:w="6207"/>
      </w:tblGrid>
      <w:tr w:rsidR="00DB1419" w:rsidRPr="007F3D34" w:rsidTr="00C51B53">
        <w:trPr>
          <w:trHeight w:val="62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1419" w:rsidRPr="007F3D34" w:rsidRDefault="00DB1419" w:rsidP="00C51B53">
            <w:pPr>
              <w:numPr>
                <w:ilvl w:val="0"/>
                <w:numId w:val="5"/>
              </w:numPr>
              <w:snapToGrid w:val="0"/>
              <w:ind w:hanging="625"/>
              <w:jc w:val="center"/>
              <w:rPr>
                <w:rFonts w:asciiTheme="minorHAnsi" w:hAnsiTheme="minorHAnsi" w:cs="Tahoma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1419" w:rsidRPr="007F3D34" w:rsidRDefault="0024542B">
            <w:pPr>
              <w:snapToGrid w:val="0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February 2011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419" w:rsidRPr="007F3D34" w:rsidRDefault="00DB1419" w:rsidP="0024542B">
            <w:pPr>
              <w:snapToGrid w:val="0"/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 xml:space="preserve">Training – </w:t>
            </w:r>
            <w:r w:rsidR="0024542B">
              <w:rPr>
                <w:rFonts w:asciiTheme="minorHAnsi" w:hAnsiTheme="minorHAnsi" w:cs="Tahoma"/>
                <w:sz w:val="24"/>
                <w:szCs w:val="24"/>
              </w:rPr>
              <w:t>Program Pendidikan Sistem Ganda</w:t>
            </w:r>
            <w:r w:rsidR="00E56309">
              <w:rPr>
                <w:rFonts w:asciiTheme="minorHAnsi" w:hAnsiTheme="minorHAnsi" w:cs="Tahoma"/>
                <w:sz w:val="24"/>
                <w:szCs w:val="24"/>
              </w:rPr>
              <w:t xml:space="preserve"> (PSG)</w:t>
            </w:r>
            <w:r w:rsidR="0024542B">
              <w:rPr>
                <w:rFonts w:asciiTheme="minorHAnsi" w:hAnsiTheme="minorHAnsi" w:cs="Tahoma"/>
                <w:sz w:val="24"/>
                <w:szCs w:val="24"/>
              </w:rPr>
              <w:t xml:space="preserve"> at Asih Digital Printing Tuban.</w:t>
            </w:r>
          </w:p>
        </w:tc>
      </w:tr>
      <w:tr w:rsidR="001049B7" w:rsidRPr="007F3D34" w:rsidTr="00C51B53">
        <w:trPr>
          <w:trHeight w:val="62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9B7" w:rsidRPr="007F3D34" w:rsidRDefault="001049B7" w:rsidP="00C51B53">
            <w:pPr>
              <w:numPr>
                <w:ilvl w:val="0"/>
                <w:numId w:val="5"/>
              </w:numPr>
              <w:snapToGrid w:val="0"/>
              <w:ind w:hanging="625"/>
              <w:jc w:val="center"/>
              <w:rPr>
                <w:rFonts w:asciiTheme="minorHAnsi" w:hAnsiTheme="minorHAnsi" w:cs="Tahoma"/>
                <w:i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9B7" w:rsidRPr="007F3D34" w:rsidRDefault="001049B7" w:rsidP="006C5E56">
            <w:pPr>
              <w:snapToGrid w:val="0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September 2013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9B7" w:rsidRPr="007F3D34" w:rsidRDefault="001049B7" w:rsidP="006C5E56">
            <w:pPr>
              <w:snapToGrid w:val="0"/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Course</w:t>
            </w:r>
            <w:r w:rsidRPr="007F3D34">
              <w:rPr>
                <w:rFonts w:asciiTheme="minorHAnsi" w:hAnsiTheme="minorHAnsi" w:cs="Tahoma"/>
                <w:sz w:val="24"/>
                <w:szCs w:val="24"/>
              </w:rPr>
              <w:t xml:space="preserve"> – </w:t>
            </w:r>
            <w:r>
              <w:rPr>
                <w:rFonts w:asciiTheme="minorHAnsi" w:hAnsiTheme="minorHAnsi" w:cs="Tahoma"/>
                <w:sz w:val="24"/>
                <w:szCs w:val="24"/>
              </w:rPr>
              <w:t>Studied English and Hotel &amp; Cruise ship Program, Sekolah Kapal Pesiar (SKP) Pare</w:t>
            </w:r>
            <w:r w:rsidRPr="007F3D34">
              <w:rPr>
                <w:rFonts w:asciiTheme="minorHAnsi" w:hAnsiTheme="minorHAnsi" w:cs="Tahoma"/>
                <w:sz w:val="24"/>
                <w:szCs w:val="24"/>
              </w:rPr>
              <w:t>.</w:t>
            </w:r>
          </w:p>
        </w:tc>
      </w:tr>
      <w:tr w:rsidR="001049B7" w:rsidRPr="007F3D34" w:rsidTr="00C51B53">
        <w:trPr>
          <w:trHeight w:val="62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9B7" w:rsidRPr="007F3D34" w:rsidRDefault="001049B7" w:rsidP="00C51B53">
            <w:pPr>
              <w:numPr>
                <w:ilvl w:val="0"/>
                <w:numId w:val="5"/>
              </w:numPr>
              <w:snapToGrid w:val="0"/>
              <w:ind w:hanging="625"/>
              <w:jc w:val="center"/>
              <w:rPr>
                <w:rFonts w:asciiTheme="minorHAnsi" w:hAnsiTheme="minorHAnsi" w:cs="Tahoma"/>
                <w:i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9B7" w:rsidRPr="007F3D34" w:rsidRDefault="001049B7" w:rsidP="006C5E56">
            <w:pPr>
              <w:snapToGrid w:val="0"/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October 2013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9B7" w:rsidRPr="007F3D34" w:rsidRDefault="001049B7" w:rsidP="006C5E56">
            <w:pPr>
              <w:snapToGrid w:val="0"/>
              <w:jc w:val="both"/>
              <w:rPr>
                <w:rFonts w:asciiTheme="minorHAnsi" w:hAnsiTheme="minorHAnsi" w:cs="Tahoma"/>
                <w:sz w:val="24"/>
                <w:szCs w:val="24"/>
              </w:rPr>
            </w:pPr>
            <w:r w:rsidRPr="007F3D34">
              <w:rPr>
                <w:rFonts w:asciiTheme="minorHAnsi" w:hAnsiTheme="minorHAnsi" w:cs="Tahoma"/>
                <w:sz w:val="24"/>
                <w:szCs w:val="24"/>
              </w:rPr>
              <w:t>Training –</w:t>
            </w:r>
            <w:r>
              <w:rPr>
                <w:rFonts w:asciiTheme="minorHAnsi" w:hAnsiTheme="minorHAnsi" w:cs="Tahoma"/>
                <w:sz w:val="24"/>
                <w:szCs w:val="24"/>
              </w:rPr>
              <w:t xml:space="preserve"> Hospitality as waiters, Purnama Hotel Kota Batu</w:t>
            </w:r>
            <w:r w:rsidRPr="007F3D34">
              <w:rPr>
                <w:rFonts w:asciiTheme="minorHAnsi" w:hAnsiTheme="minorHAnsi" w:cs="Tahoma"/>
                <w:sz w:val="24"/>
                <w:szCs w:val="24"/>
              </w:rPr>
              <w:t>.</w:t>
            </w:r>
          </w:p>
        </w:tc>
      </w:tr>
    </w:tbl>
    <w:p w:rsidR="001049B7" w:rsidRDefault="001049B7" w:rsidP="00CF0CA4">
      <w:pPr>
        <w:pStyle w:val="Heading5"/>
        <w:tabs>
          <w:tab w:val="clear" w:pos="1008"/>
          <w:tab w:val="num" w:pos="0"/>
        </w:tabs>
        <w:ind w:left="0" w:firstLine="0"/>
        <w:rPr>
          <w:rFonts w:asciiTheme="minorHAnsi" w:hAnsiTheme="minorHAnsi" w:cs="Tahoma"/>
          <w:i w:val="0"/>
          <w:sz w:val="24"/>
          <w:szCs w:val="24"/>
        </w:rPr>
      </w:pPr>
    </w:p>
    <w:p w:rsidR="00DB1419" w:rsidRPr="007F3D34" w:rsidRDefault="00DB1419" w:rsidP="00CF0CA4">
      <w:pPr>
        <w:pStyle w:val="Heading5"/>
        <w:tabs>
          <w:tab w:val="clear" w:pos="1008"/>
          <w:tab w:val="num" w:pos="0"/>
        </w:tabs>
        <w:ind w:left="0" w:firstLine="0"/>
        <w:rPr>
          <w:rFonts w:asciiTheme="minorHAnsi" w:hAnsiTheme="minorHAnsi" w:cs="Tahoma"/>
          <w:i w:val="0"/>
          <w:sz w:val="24"/>
          <w:szCs w:val="24"/>
        </w:rPr>
      </w:pPr>
      <w:r w:rsidRPr="007F3D34">
        <w:rPr>
          <w:rFonts w:asciiTheme="minorHAnsi" w:hAnsiTheme="minorHAnsi" w:cs="Tahoma"/>
          <w:i w:val="0"/>
          <w:sz w:val="24"/>
          <w:szCs w:val="24"/>
        </w:rPr>
        <w:t>Working Experiences</w:t>
      </w:r>
      <w:r w:rsidR="001349FA">
        <w:rPr>
          <w:rFonts w:asciiTheme="minorHAnsi" w:hAnsiTheme="minorHAnsi" w:cs="Tahoma"/>
          <w:i w:val="0"/>
          <w:sz w:val="24"/>
          <w:szCs w:val="24"/>
        </w:rPr>
        <w:t xml:space="preserve"> in Adil Computer </w:t>
      </w:r>
      <w:r w:rsidR="00712D01" w:rsidRPr="007F3D34">
        <w:rPr>
          <w:rFonts w:asciiTheme="minorHAnsi" w:hAnsiTheme="minorHAnsi" w:cs="Tahoma"/>
          <w:i w:val="0"/>
          <w:sz w:val="24"/>
          <w:szCs w:val="24"/>
        </w:rPr>
        <w:t>:</w:t>
      </w:r>
    </w:p>
    <w:p w:rsidR="00DB1419" w:rsidRPr="007F3D34" w:rsidRDefault="00CF0CA4">
      <w:p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 xml:space="preserve">Company line of </w:t>
      </w:r>
      <w:r w:rsidR="00ED3C2D" w:rsidRPr="007F3D34">
        <w:rPr>
          <w:rFonts w:asciiTheme="minorHAnsi" w:hAnsiTheme="minorHAnsi" w:cs="Tahoma"/>
          <w:sz w:val="24"/>
          <w:szCs w:val="24"/>
        </w:rPr>
        <w:t>business:</w:t>
      </w:r>
      <w:r w:rsidR="001349FA">
        <w:rPr>
          <w:rFonts w:asciiTheme="minorHAnsi" w:hAnsiTheme="minorHAnsi" w:cs="Tahoma"/>
          <w:sz w:val="24"/>
          <w:szCs w:val="24"/>
        </w:rPr>
        <w:t xml:space="preserve"> Computer course</w:t>
      </w:r>
      <w:r w:rsidRPr="007F3D34">
        <w:rPr>
          <w:rFonts w:asciiTheme="minorHAnsi" w:hAnsiTheme="minorHAnsi" w:cs="Tahoma"/>
          <w:sz w:val="24"/>
          <w:szCs w:val="24"/>
        </w:rPr>
        <w:t>.</w:t>
      </w:r>
    </w:p>
    <w:p w:rsidR="00DB1419" w:rsidRPr="007F3D34" w:rsidRDefault="001349FA">
      <w:pPr>
        <w:numPr>
          <w:ilvl w:val="0"/>
          <w:numId w:val="2"/>
        </w:numPr>
        <w:jc w:val="both"/>
        <w:rPr>
          <w:rFonts w:asciiTheme="minorHAnsi" w:hAnsiTheme="minorHAnsi" w:cs="Tahoma"/>
          <w:sz w:val="24"/>
          <w:szCs w:val="24"/>
        </w:rPr>
      </w:pPr>
      <w:r>
        <w:rPr>
          <w:rFonts w:asciiTheme="minorHAnsi" w:hAnsiTheme="minorHAnsi" w:cs="Tahoma"/>
          <w:sz w:val="24"/>
          <w:szCs w:val="24"/>
        </w:rPr>
        <w:t>August</w:t>
      </w:r>
      <w:r w:rsidR="00CF0CA4" w:rsidRPr="007F3D34">
        <w:rPr>
          <w:rFonts w:asciiTheme="minorHAnsi" w:hAnsiTheme="minorHAnsi" w:cs="Tahoma"/>
          <w:sz w:val="24"/>
          <w:szCs w:val="24"/>
        </w:rPr>
        <w:t xml:space="preserve"> </w:t>
      </w:r>
      <w:r>
        <w:rPr>
          <w:rFonts w:asciiTheme="minorHAnsi" w:hAnsiTheme="minorHAnsi" w:cs="Tahoma"/>
          <w:sz w:val="24"/>
          <w:szCs w:val="24"/>
        </w:rPr>
        <w:t>2012</w:t>
      </w:r>
      <w:r w:rsidR="00DB1419" w:rsidRPr="007F3D34">
        <w:rPr>
          <w:rFonts w:asciiTheme="minorHAnsi" w:hAnsiTheme="minorHAnsi" w:cs="Tahoma"/>
          <w:sz w:val="24"/>
          <w:szCs w:val="24"/>
        </w:rPr>
        <w:t xml:space="preserve"> – </w:t>
      </w:r>
      <w:r>
        <w:rPr>
          <w:rFonts w:asciiTheme="minorHAnsi" w:hAnsiTheme="minorHAnsi" w:cs="Tahoma"/>
          <w:sz w:val="24"/>
          <w:szCs w:val="24"/>
        </w:rPr>
        <w:t>September 2012,</w:t>
      </w:r>
    </w:p>
    <w:p w:rsidR="00DB1419" w:rsidRPr="007F3D34" w:rsidRDefault="00DB1419">
      <w:pPr>
        <w:ind w:firstLine="360"/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 xml:space="preserve">Position: </w:t>
      </w:r>
      <w:r w:rsidR="001349FA">
        <w:rPr>
          <w:rFonts w:asciiTheme="minorHAnsi" w:hAnsiTheme="minorHAnsi" w:cs="Tahoma"/>
          <w:sz w:val="24"/>
          <w:szCs w:val="24"/>
        </w:rPr>
        <w:t>Teacher</w:t>
      </w:r>
      <w:r w:rsidR="00B6793D" w:rsidRPr="007F3D34">
        <w:rPr>
          <w:rFonts w:asciiTheme="minorHAnsi" w:hAnsiTheme="minorHAnsi" w:cs="Tahoma"/>
          <w:sz w:val="24"/>
          <w:szCs w:val="24"/>
        </w:rPr>
        <w:t>.</w:t>
      </w:r>
    </w:p>
    <w:p w:rsidR="004576F3" w:rsidRPr="007F3D34" w:rsidRDefault="007E350E" w:rsidP="00284BAA">
      <w:pPr>
        <w:tabs>
          <w:tab w:val="left" w:pos="2250"/>
        </w:tabs>
        <w:ind w:left="2250" w:hanging="1890"/>
        <w:rPr>
          <w:rFonts w:asciiTheme="minorHAnsi" w:hAnsiTheme="minorHAnsi" w:cs="Tahoma"/>
          <w:color w:val="000000"/>
          <w:sz w:val="24"/>
          <w:szCs w:val="24"/>
          <w:lang w:val="en-US" w:eastAsia="en-US"/>
        </w:rPr>
      </w:pPr>
      <w:r w:rsidRPr="007F3D34">
        <w:rPr>
          <w:rFonts w:asciiTheme="minorHAnsi" w:hAnsiTheme="minorHAnsi" w:cs="Tahoma"/>
          <w:sz w:val="24"/>
          <w:szCs w:val="24"/>
        </w:rPr>
        <w:t>Duties Resume:</w:t>
      </w:r>
      <w:r w:rsidR="004576F3" w:rsidRPr="007F3D34">
        <w:rPr>
          <w:rFonts w:asciiTheme="minorHAnsi" w:hAnsiTheme="minorHAnsi" w:cs="Tahoma"/>
          <w:sz w:val="24"/>
          <w:szCs w:val="24"/>
        </w:rPr>
        <w:t xml:space="preserve"> </w:t>
      </w:r>
      <w:r w:rsidRPr="007F3D34">
        <w:rPr>
          <w:rFonts w:asciiTheme="minorHAnsi" w:hAnsiTheme="minorHAnsi" w:cs="Tahoma"/>
          <w:sz w:val="24"/>
          <w:szCs w:val="24"/>
        </w:rPr>
        <w:t xml:space="preserve">  </w:t>
      </w:r>
      <w:r w:rsidR="001349FA">
        <w:rPr>
          <w:rFonts w:asciiTheme="minorHAnsi" w:hAnsiTheme="minorHAnsi" w:cs="Tahoma"/>
          <w:color w:val="000000"/>
          <w:sz w:val="24"/>
          <w:szCs w:val="24"/>
          <w:lang w:val="en-US" w:eastAsia="en-US"/>
        </w:rPr>
        <w:t>Responsible to teaching the student until understandable about Microsoft Office and Adobe Photoshop</w:t>
      </w:r>
      <w:r w:rsidR="004576F3" w:rsidRPr="007F3D34">
        <w:rPr>
          <w:rFonts w:asciiTheme="minorHAnsi" w:hAnsiTheme="minorHAnsi" w:cs="Tahoma"/>
          <w:color w:val="000000"/>
          <w:sz w:val="24"/>
          <w:szCs w:val="24"/>
          <w:lang w:val="en-US" w:eastAsia="en-US"/>
        </w:rPr>
        <w:t>.</w:t>
      </w:r>
    </w:p>
    <w:p w:rsidR="00677E5D" w:rsidRPr="007F3D34" w:rsidRDefault="00677E5D" w:rsidP="00D60FDB">
      <w:pPr>
        <w:ind w:left="360"/>
        <w:jc w:val="both"/>
        <w:rPr>
          <w:rFonts w:asciiTheme="minorHAnsi" w:hAnsiTheme="minorHAnsi" w:cs="Tahoma"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7231C5" w:rsidRDefault="007231C5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1049B7" w:rsidRDefault="001049B7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</w:p>
    <w:p w:rsidR="00DB1419" w:rsidRPr="007F3D34" w:rsidRDefault="00712D01">
      <w:pPr>
        <w:jc w:val="both"/>
        <w:rPr>
          <w:rFonts w:asciiTheme="minorHAnsi" w:hAnsiTheme="minorHAnsi" w:cs="Tahoma"/>
          <w:b/>
          <w:i/>
          <w:sz w:val="24"/>
          <w:szCs w:val="24"/>
        </w:rPr>
      </w:pPr>
      <w:r w:rsidRPr="007F3D34">
        <w:rPr>
          <w:rFonts w:asciiTheme="minorHAnsi" w:hAnsiTheme="minorHAnsi" w:cs="Tahoma"/>
          <w:b/>
          <w:i/>
          <w:sz w:val="24"/>
          <w:szCs w:val="24"/>
        </w:rPr>
        <w:lastRenderedPageBreak/>
        <w:t>Qualification</w:t>
      </w:r>
      <w:r w:rsidR="001349FA">
        <w:rPr>
          <w:rFonts w:asciiTheme="minorHAnsi" w:hAnsiTheme="minorHAnsi" w:cs="Tahoma"/>
          <w:b/>
          <w:i/>
          <w:sz w:val="24"/>
          <w:szCs w:val="24"/>
        </w:rPr>
        <w:t>:</w:t>
      </w:r>
    </w:p>
    <w:p w:rsidR="00DB1419" w:rsidRPr="007F3D34" w:rsidRDefault="00DB1419">
      <w:pPr>
        <w:jc w:val="both"/>
        <w:rPr>
          <w:rFonts w:asciiTheme="minorHAnsi" w:hAnsiTheme="minorHAnsi" w:cs="Tahoma"/>
          <w:i/>
          <w:sz w:val="24"/>
          <w:szCs w:val="24"/>
        </w:rPr>
      </w:pPr>
    </w:p>
    <w:p w:rsidR="00DB1419" w:rsidRPr="007F3D34" w:rsidRDefault="00165A8B">
      <w:pPr>
        <w:numPr>
          <w:ilvl w:val="0"/>
          <w:numId w:val="4"/>
        </w:numPr>
        <w:jc w:val="both"/>
        <w:rPr>
          <w:rFonts w:asciiTheme="minorHAnsi" w:hAnsiTheme="minorHAnsi" w:cs="Tahoma"/>
          <w:sz w:val="24"/>
          <w:szCs w:val="24"/>
        </w:rPr>
      </w:pPr>
      <w:r>
        <w:rPr>
          <w:rFonts w:asciiTheme="minorHAnsi" w:hAnsiTheme="minorHAnsi" w:cs="Tahoma"/>
          <w:sz w:val="24"/>
          <w:szCs w:val="24"/>
        </w:rPr>
        <w:t>A</w:t>
      </w:r>
      <w:r w:rsidR="00DB1419" w:rsidRPr="007F3D34">
        <w:rPr>
          <w:rFonts w:asciiTheme="minorHAnsi" w:hAnsiTheme="minorHAnsi" w:cs="Tahoma"/>
          <w:sz w:val="24"/>
          <w:szCs w:val="24"/>
        </w:rPr>
        <w:t>b</w:t>
      </w:r>
      <w:r w:rsidR="007153C8">
        <w:rPr>
          <w:rFonts w:asciiTheme="minorHAnsi" w:hAnsiTheme="minorHAnsi" w:cs="Tahoma"/>
          <w:sz w:val="24"/>
          <w:szCs w:val="24"/>
        </w:rPr>
        <w:t>le to Microsoft Office</w:t>
      </w:r>
      <w:r w:rsidR="00727779">
        <w:rPr>
          <w:rFonts w:asciiTheme="minorHAnsi" w:hAnsiTheme="minorHAnsi" w:cs="Tahoma"/>
          <w:sz w:val="24"/>
          <w:szCs w:val="24"/>
        </w:rPr>
        <w:t>, Corel</w:t>
      </w:r>
      <w:r w:rsidR="007153C8">
        <w:rPr>
          <w:rFonts w:asciiTheme="minorHAnsi" w:hAnsiTheme="minorHAnsi" w:cs="Tahoma"/>
          <w:sz w:val="24"/>
          <w:szCs w:val="24"/>
        </w:rPr>
        <w:t xml:space="preserve"> Draw, </w:t>
      </w:r>
      <w:r w:rsidR="001349FA">
        <w:rPr>
          <w:rFonts w:asciiTheme="minorHAnsi" w:hAnsiTheme="minorHAnsi" w:cs="Tahoma"/>
          <w:sz w:val="24"/>
          <w:szCs w:val="24"/>
        </w:rPr>
        <w:t xml:space="preserve">Adobe </w:t>
      </w:r>
      <w:r w:rsidR="007153C8">
        <w:rPr>
          <w:rFonts w:asciiTheme="minorHAnsi" w:hAnsiTheme="minorHAnsi" w:cs="Tahoma"/>
          <w:sz w:val="24"/>
          <w:szCs w:val="24"/>
        </w:rPr>
        <w:t>Photoshop</w:t>
      </w:r>
      <w:r w:rsidR="001349FA">
        <w:rPr>
          <w:rFonts w:asciiTheme="minorHAnsi" w:hAnsiTheme="minorHAnsi" w:cs="Tahoma"/>
          <w:sz w:val="24"/>
          <w:szCs w:val="24"/>
        </w:rPr>
        <w:t>, Adobe Premier, 3D Max</w:t>
      </w:r>
      <w:r>
        <w:rPr>
          <w:rFonts w:asciiTheme="minorHAnsi" w:hAnsiTheme="minorHAnsi" w:cs="Tahoma"/>
          <w:sz w:val="24"/>
          <w:szCs w:val="24"/>
        </w:rPr>
        <w:t>, Format Factory, Movie Maker, Adobe Flash, Photoscape</w:t>
      </w:r>
      <w:r w:rsidR="00727779">
        <w:rPr>
          <w:rFonts w:asciiTheme="minorHAnsi" w:hAnsiTheme="minorHAnsi" w:cs="Tahoma"/>
          <w:sz w:val="24"/>
          <w:szCs w:val="24"/>
        </w:rPr>
        <w:t xml:space="preserve"> and </w:t>
      </w:r>
      <w:r w:rsidR="007153C8">
        <w:rPr>
          <w:rFonts w:asciiTheme="minorHAnsi" w:hAnsiTheme="minorHAnsi" w:cs="Tahoma"/>
          <w:sz w:val="24"/>
          <w:szCs w:val="24"/>
        </w:rPr>
        <w:t>Auto CAD.</w:t>
      </w:r>
    </w:p>
    <w:p w:rsidR="00AD3309" w:rsidRPr="007F3D34" w:rsidRDefault="00AD3309" w:rsidP="00AD3309">
      <w:pPr>
        <w:numPr>
          <w:ilvl w:val="0"/>
          <w:numId w:val="4"/>
        </w:numPr>
        <w:jc w:val="both"/>
        <w:rPr>
          <w:rFonts w:asciiTheme="minorHAnsi" w:hAnsiTheme="minorHAnsi" w:cs="Tahoma"/>
          <w:sz w:val="24"/>
          <w:szCs w:val="24"/>
        </w:rPr>
      </w:pPr>
      <w:r w:rsidRPr="007F3D34">
        <w:rPr>
          <w:rFonts w:asciiTheme="minorHAnsi" w:hAnsiTheme="minorHAnsi" w:cs="Tahoma"/>
          <w:sz w:val="24"/>
          <w:szCs w:val="24"/>
        </w:rPr>
        <w:t>Understand and able to</w:t>
      </w:r>
      <w:r w:rsidR="00165A8B">
        <w:rPr>
          <w:rFonts w:asciiTheme="minorHAnsi" w:hAnsiTheme="minorHAnsi" w:cs="Tahoma"/>
          <w:sz w:val="24"/>
          <w:szCs w:val="24"/>
        </w:rPr>
        <w:t xml:space="preserve"> mak</w:t>
      </w:r>
      <w:r w:rsidR="005B221F">
        <w:rPr>
          <w:rFonts w:asciiTheme="minorHAnsi" w:hAnsiTheme="minorHAnsi" w:cs="Tahoma"/>
          <w:sz w:val="24"/>
          <w:szCs w:val="24"/>
        </w:rPr>
        <w:t>e</w:t>
      </w:r>
      <w:r w:rsidR="00165A8B">
        <w:rPr>
          <w:rFonts w:asciiTheme="minorHAnsi" w:hAnsiTheme="minorHAnsi" w:cs="Tahoma"/>
          <w:sz w:val="24"/>
          <w:szCs w:val="24"/>
        </w:rPr>
        <w:t xml:space="preserve"> documentary a picture photo</w:t>
      </w:r>
      <w:r w:rsidR="009B7034">
        <w:rPr>
          <w:rFonts w:asciiTheme="minorHAnsi" w:hAnsiTheme="minorHAnsi" w:cs="Tahoma"/>
          <w:sz w:val="24"/>
          <w:szCs w:val="24"/>
        </w:rPr>
        <w:t>, audio and</w:t>
      </w:r>
      <w:r w:rsidR="00165A8B">
        <w:rPr>
          <w:rFonts w:asciiTheme="minorHAnsi" w:hAnsiTheme="minorHAnsi" w:cs="Tahoma"/>
          <w:sz w:val="24"/>
          <w:szCs w:val="24"/>
        </w:rPr>
        <w:t xml:space="preserve"> video</w:t>
      </w:r>
      <w:r w:rsidR="0001153A" w:rsidRPr="007F3D34">
        <w:rPr>
          <w:rFonts w:asciiTheme="minorHAnsi" w:hAnsiTheme="minorHAnsi" w:cs="Tahoma"/>
          <w:sz w:val="24"/>
          <w:szCs w:val="24"/>
        </w:rPr>
        <w:t>.</w:t>
      </w:r>
    </w:p>
    <w:p w:rsidR="00EB0467" w:rsidRDefault="00EB0467" w:rsidP="00EB0467">
      <w:pPr>
        <w:suppressAutoHyphens w:val="0"/>
        <w:rPr>
          <w:rFonts w:asciiTheme="minorHAnsi" w:hAnsiTheme="minorHAnsi" w:cs="Courier New"/>
          <w:color w:val="000000"/>
          <w:sz w:val="24"/>
          <w:szCs w:val="24"/>
          <w:lang w:val="en-US" w:eastAsia="en-US"/>
        </w:rPr>
      </w:pPr>
    </w:p>
    <w:p w:rsidR="001049B7" w:rsidRDefault="001049B7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7231C5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1049B7" w:rsidRDefault="001049B7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1049B7" w:rsidRDefault="001049B7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DB1419" w:rsidRDefault="00DB1419">
      <w:pPr>
        <w:pStyle w:val="BodyText2"/>
        <w:rPr>
          <w:rFonts w:asciiTheme="minorHAnsi" w:hAnsiTheme="minorHAnsi" w:cs="Tahoma"/>
          <w:i/>
          <w:iCs w:val="0"/>
          <w:szCs w:val="24"/>
        </w:rPr>
      </w:pPr>
      <w:r w:rsidRPr="007F3D34">
        <w:rPr>
          <w:rFonts w:asciiTheme="minorHAnsi" w:hAnsiTheme="minorHAnsi" w:cs="Tahoma"/>
          <w:i/>
          <w:iCs w:val="0"/>
          <w:szCs w:val="24"/>
        </w:rPr>
        <w:t>I declare that my curriculum vitae are correct and hoping it can be a consideration for you.</w:t>
      </w:r>
    </w:p>
    <w:p w:rsidR="007231C5" w:rsidRPr="007F3D34" w:rsidRDefault="007231C5">
      <w:pPr>
        <w:pStyle w:val="BodyText2"/>
        <w:rPr>
          <w:rFonts w:asciiTheme="minorHAnsi" w:hAnsiTheme="minorHAnsi" w:cs="Tahoma"/>
          <w:i/>
          <w:iCs w:val="0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Arial"/>
          <w:b/>
          <w:i/>
          <w:sz w:val="24"/>
          <w:szCs w:val="24"/>
        </w:rPr>
      </w:pPr>
    </w:p>
    <w:p w:rsidR="00DB1419" w:rsidRPr="007F3D34" w:rsidRDefault="00DB1419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4314C5" w:rsidRDefault="004314C5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noProof/>
          <w:sz w:val="24"/>
          <w:szCs w:val="24"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141605</wp:posOffset>
            </wp:positionV>
            <wp:extent cx="1219200" cy="838200"/>
            <wp:effectExtent l="19050" t="0" r="0" b="0"/>
            <wp:wrapNone/>
            <wp:docPr id="1" name="Picture 1" descr="E:\FILE LIANE\berkas\t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LIANE\berkas\tt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4C5" w:rsidRDefault="004314C5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4314C5" w:rsidRDefault="004314C5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4314C5" w:rsidRDefault="004314C5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4314C5" w:rsidRDefault="004314C5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4314C5" w:rsidRDefault="004314C5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DB1419" w:rsidRPr="004314C5" w:rsidRDefault="009B7034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Ubaidillah Elmuddin</w:t>
      </w:r>
    </w:p>
    <w:sectPr w:rsidR="00DB1419" w:rsidRPr="004314C5" w:rsidSect="00D6306C">
      <w:footerReference w:type="default" r:id="rId10"/>
      <w:footnotePr>
        <w:pos w:val="beneathText"/>
      </w:footnotePr>
      <w:pgSz w:w="12240" w:h="15840"/>
      <w:pgMar w:top="153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7DE" w:rsidRDefault="009277DE" w:rsidP="00B5145E">
      <w:r>
        <w:separator/>
      </w:r>
    </w:p>
  </w:endnote>
  <w:endnote w:type="continuationSeparator" w:id="1">
    <w:p w:rsidR="009277DE" w:rsidRDefault="009277DE" w:rsidP="00B51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256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4542B" w:rsidRDefault="0024542B">
            <w:pPr>
              <w:pStyle w:val="Footer"/>
              <w:jc w:val="right"/>
            </w:pPr>
            <w:r>
              <w:t xml:space="preserve">Page </w:t>
            </w:r>
            <w:r w:rsidR="00EC20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C20C5">
              <w:rPr>
                <w:b/>
                <w:sz w:val="24"/>
                <w:szCs w:val="24"/>
              </w:rPr>
              <w:fldChar w:fldCharType="separate"/>
            </w:r>
            <w:r w:rsidR="007231C5">
              <w:rPr>
                <w:b/>
                <w:noProof/>
              </w:rPr>
              <w:t>1</w:t>
            </w:r>
            <w:r w:rsidR="00EC20C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C20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C20C5">
              <w:rPr>
                <w:b/>
                <w:sz w:val="24"/>
                <w:szCs w:val="24"/>
              </w:rPr>
              <w:fldChar w:fldCharType="separate"/>
            </w:r>
            <w:r w:rsidR="007231C5">
              <w:rPr>
                <w:b/>
                <w:noProof/>
              </w:rPr>
              <w:t>3</w:t>
            </w:r>
            <w:r w:rsidR="00EC20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4542B" w:rsidRDefault="00245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7DE" w:rsidRDefault="009277DE" w:rsidP="00B5145E">
      <w:r>
        <w:separator/>
      </w:r>
    </w:p>
  </w:footnote>
  <w:footnote w:type="continuationSeparator" w:id="1">
    <w:p w:rsidR="009277DE" w:rsidRDefault="009277DE" w:rsidP="00B514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 "/>
      <w:lvlJc w:val="left"/>
      <w:pPr>
        <w:tabs>
          <w:tab w:val="num" w:pos="0"/>
        </w:tabs>
        <w:ind w:left="360" w:hanging="360"/>
      </w:pPr>
      <w:rPr>
        <w:b w:val="0"/>
        <w:i w:val="0"/>
        <w:sz w:val="24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E86BE5"/>
    <w:multiLevelType w:val="hybridMultilevel"/>
    <w:tmpl w:val="C48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E5E2A"/>
    <w:multiLevelType w:val="hybridMultilevel"/>
    <w:tmpl w:val="9DA404BE"/>
    <w:lvl w:ilvl="0" w:tplc="5AF026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41A84"/>
    <w:multiLevelType w:val="hybridMultilevel"/>
    <w:tmpl w:val="ECE8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1726A"/>
    <w:multiLevelType w:val="hybridMultilevel"/>
    <w:tmpl w:val="53EE3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F0CA4"/>
    <w:rsid w:val="0001153A"/>
    <w:rsid w:val="001049B7"/>
    <w:rsid w:val="001349FA"/>
    <w:rsid w:val="00165A8B"/>
    <w:rsid w:val="00184EB3"/>
    <w:rsid w:val="001A16BF"/>
    <w:rsid w:val="001A428A"/>
    <w:rsid w:val="001C06E4"/>
    <w:rsid w:val="001E6C25"/>
    <w:rsid w:val="00205773"/>
    <w:rsid w:val="0024542B"/>
    <w:rsid w:val="00284BAA"/>
    <w:rsid w:val="002D5AE8"/>
    <w:rsid w:val="0034082F"/>
    <w:rsid w:val="00344D1C"/>
    <w:rsid w:val="003A6E00"/>
    <w:rsid w:val="004314C5"/>
    <w:rsid w:val="004576F3"/>
    <w:rsid w:val="004603D2"/>
    <w:rsid w:val="00482947"/>
    <w:rsid w:val="004E16D4"/>
    <w:rsid w:val="00525D1A"/>
    <w:rsid w:val="00547E81"/>
    <w:rsid w:val="005928F3"/>
    <w:rsid w:val="005B221F"/>
    <w:rsid w:val="005C15E8"/>
    <w:rsid w:val="00603990"/>
    <w:rsid w:val="00605BFC"/>
    <w:rsid w:val="00677E5D"/>
    <w:rsid w:val="006C53B8"/>
    <w:rsid w:val="0070223B"/>
    <w:rsid w:val="00712D01"/>
    <w:rsid w:val="007153C8"/>
    <w:rsid w:val="007231C5"/>
    <w:rsid w:val="00727779"/>
    <w:rsid w:val="007E350E"/>
    <w:rsid w:val="007F3D34"/>
    <w:rsid w:val="00811CDD"/>
    <w:rsid w:val="0083631E"/>
    <w:rsid w:val="008671D0"/>
    <w:rsid w:val="008952D3"/>
    <w:rsid w:val="008C3180"/>
    <w:rsid w:val="009277DE"/>
    <w:rsid w:val="0099104F"/>
    <w:rsid w:val="009B7034"/>
    <w:rsid w:val="00A92C8C"/>
    <w:rsid w:val="00AA3756"/>
    <w:rsid w:val="00AB05FF"/>
    <w:rsid w:val="00AC1EC3"/>
    <w:rsid w:val="00AD3309"/>
    <w:rsid w:val="00B5145E"/>
    <w:rsid w:val="00B65298"/>
    <w:rsid w:val="00B6793D"/>
    <w:rsid w:val="00B91560"/>
    <w:rsid w:val="00BC2028"/>
    <w:rsid w:val="00BD7710"/>
    <w:rsid w:val="00BE3B1A"/>
    <w:rsid w:val="00C16D96"/>
    <w:rsid w:val="00C455EF"/>
    <w:rsid w:val="00C51B53"/>
    <w:rsid w:val="00C66ACB"/>
    <w:rsid w:val="00C7131B"/>
    <w:rsid w:val="00CE1A0D"/>
    <w:rsid w:val="00CF0605"/>
    <w:rsid w:val="00CF0CA4"/>
    <w:rsid w:val="00D60FDB"/>
    <w:rsid w:val="00D6306C"/>
    <w:rsid w:val="00DB1419"/>
    <w:rsid w:val="00DB508B"/>
    <w:rsid w:val="00DF4F83"/>
    <w:rsid w:val="00E40296"/>
    <w:rsid w:val="00E56309"/>
    <w:rsid w:val="00EB0467"/>
    <w:rsid w:val="00EC20C5"/>
    <w:rsid w:val="00ED3C2D"/>
    <w:rsid w:val="00F325D9"/>
    <w:rsid w:val="00F9285A"/>
    <w:rsid w:val="00FE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D0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8671D0"/>
    <w:pPr>
      <w:keepNext/>
      <w:tabs>
        <w:tab w:val="num" w:pos="432"/>
      </w:tabs>
      <w:ind w:left="432" w:hanging="432"/>
      <w:jc w:val="both"/>
      <w:outlineLvl w:val="0"/>
    </w:pPr>
    <w:rPr>
      <w:b/>
      <w:i/>
      <w:sz w:val="24"/>
      <w:u w:val="single"/>
    </w:rPr>
  </w:style>
  <w:style w:type="paragraph" w:styleId="Heading2">
    <w:name w:val="heading 2"/>
    <w:basedOn w:val="Normal"/>
    <w:next w:val="Normal"/>
    <w:qFormat/>
    <w:rsid w:val="008671D0"/>
    <w:pPr>
      <w:keepNext/>
      <w:tabs>
        <w:tab w:val="num" w:pos="576"/>
      </w:tabs>
      <w:ind w:left="576" w:hanging="576"/>
      <w:jc w:val="both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rsid w:val="008671D0"/>
    <w:pPr>
      <w:keepNext/>
      <w:tabs>
        <w:tab w:val="num" w:pos="720"/>
      </w:tabs>
      <w:ind w:left="720" w:hanging="720"/>
      <w:jc w:val="both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8671D0"/>
    <w:pPr>
      <w:keepNext/>
      <w:tabs>
        <w:tab w:val="num" w:pos="864"/>
      </w:tabs>
      <w:ind w:left="864" w:hanging="864"/>
      <w:jc w:val="both"/>
      <w:outlineLvl w:val="3"/>
    </w:pPr>
    <w:rPr>
      <w:b/>
      <w:i/>
      <w:sz w:val="32"/>
      <w:u w:val="single"/>
    </w:rPr>
  </w:style>
  <w:style w:type="paragraph" w:styleId="Heading5">
    <w:name w:val="heading 5"/>
    <w:basedOn w:val="Normal"/>
    <w:next w:val="Normal"/>
    <w:qFormat/>
    <w:rsid w:val="008671D0"/>
    <w:pPr>
      <w:keepNext/>
      <w:tabs>
        <w:tab w:val="num" w:pos="1008"/>
      </w:tabs>
      <w:ind w:left="1008" w:hanging="1008"/>
      <w:jc w:val="both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8671D0"/>
    <w:pPr>
      <w:keepNext/>
      <w:tabs>
        <w:tab w:val="num" w:pos="1152"/>
      </w:tabs>
      <w:ind w:left="1152" w:hanging="1152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8671D0"/>
    <w:pPr>
      <w:keepNext/>
      <w:tabs>
        <w:tab w:val="num" w:pos="1296"/>
      </w:tabs>
      <w:ind w:left="1296" w:hanging="1296"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8671D0"/>
    <w:pPr>
      <w:keepNext/>
      <w:tabs>
        <w:tab w:val="num" w:pos="1440"/>
      </w:tabs>
      <w:ind w:firstLine="540"/>
      <w:jc w:val="both"/>
      <w:outlineLvl w:val="7"/>
    </w:pPr>
    <w:rPr>
      <w:b/>
      <w:i/>
      <w:sz w:val="32"/>
    </w:rPr>
  </w:style>
  <w:style w:type="paragraph" w:styleId="Heading9">
    <w:name w:val="heading 9"/>
    <w:basedOn w:val="Normal"/>
    <w:next w:val="Normal"/>
    <w:qFormat/>
    <w:rsid w:val="008671D0"/>
    <w:pPr>
      <w:keepNext/>
      <w:tabs>
        <w:tab w:val="num" w:pos="1584"/>
      </w:tabs>
      <w:ind w:firstLine="270"/>
      <w:jc w:val="both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671D0"/>
    <w:rPr>
      <w:b w:val="0"/>
      <w:i w:val="0"/>
      <w:sz w:val="24"/>
    </w:rPr>
  </w:style>
  <w:style w:type="character" w:customStyle="1" w:styleId="WW8Num2z0">
    <w:name w:val="WW8Num2z0"/>
    <w:rsid w:val="008671D0"/>
    <w:rPr>
      <w:b w:val="0"/>
      <w:i w:val="0"/>
      <w:sz w:val="24"/>
    </w:rPr>
  </w:style>
  <w:style w:type="paragraph" w:customStyle="1" w:styleId="Heading">
    <w:name w:val="Heading"/>
    <w:basedOn w:val="Normal"/>
    <w:next w:val="BodyText"/>
    <w:rsid w:val="008671D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8671D0"/>
    <w:pPr>
      <w:jc w:val="both"/>
    </w:pPr>
    <w:rPr>
      <w:sz w:val="22"/>
    </w:rPr>
  </w:style>
  <w:style w:type="paragraph" w:styleId="List">
    <w:name w:val="List"/>
    <w:basedOn w:val="BodyText"/>
    <w:semiHidden/>
    <w:rsid w:val="008671D0"/>
    <w:rPr>
      <w:rFonts w:cs="Tahoma"/>
    </w:rPr>
  </w:style>
  <w:style w:type="paragraph" w:styleId="Caption">
    <w:name w:val="caption"/>
    <w:basedOn w:val="Normal"/>
    <w:qFormat/>
    <w:rsid w:val="008671D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8671D0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8671D0"/>
    <w:pPr>
      <w:ind w:left="2070" w:hanging="1710"/>
      <w:jc w:val="both"/>
    </w:pPr>
    <w:rPr>
      <w:sz w:val="22"/>
    </w:rPr>
  </w:style>
  <w:style w:type="paragraph" w:styleId="BodyTextIndent2">
    <w:name w:val="Body Text Indent 2"/>
    <w:basedOn w:val="Normal"/>
    <w:rsid w:val="008671D0"/>
    <w:pPr>
      <w:ind w:firstLine="2268"/>
      <w:jc w:val="both"/>
    </w:pPr>
    <w:rPr>
      <w:sz w:val="22"/>
    </w:rPr>
  </w:style>
  <w:style w:type="paragraph" w:styleId="BodyText2">
    <w:name w:val="Body Text 2"/>
    <w:basedOn w:val="Normal"/>
    <w:rsid w:val="008671D0"/>
    <w:pPr>
      <w:jc w:val="both"/>
    </w:pPr>
    <w:rPr>
      <w:rFonts w:ascii="Arial" w:hAnsi="Arial" w:cs="Arial"/>
      <w:b/>
      <w:iCs/>
      <w:sz w:val="24"/>
    </w:rPr>
  </w:style>
  <w:style w:type="paragraph" w:styleId="BodyText3">
    <w:name w:val="Body Text 3"/>
    <w:basedOn w:val="Normal"/>
    <w:rsid w:val="008671D0"/>
    <w:pPr>
      <w:jc w:val="both"/>
    </w:pPr>
    <w:rPr>
      <w:rFonts w:ascii="Arial" w:hAnsi="Arial" w:cs="Arial"/>
      <w:sz w:val="24"/>
    </w:rPr>
  </w:style>
  <w:style w:type="paragraph" w:customStyle="1" w:styleId="TableContents">
    <w:name w:val="Table Contents"/>
    <w:basedOn w:val="Normal"/>
    <w:rsid w:val="008671D0"/>
    <w:pPr>
      <w:suppressLineNumbers/>
    </w:pPr>
  </w:style>
  <w:style w:type="paragraph" w:customStyle="1" w:styleId="TableHeading">
    <w:name w:val="Table Heading"/>
    <w:basedOn w:val="TableContents"/>
    <w:rsid w:val="008671D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B05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1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45E"/>
    <w:rPr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B51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5E"/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80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38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12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071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42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80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542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53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94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44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603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51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89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8D7FA-6CC4-40BA-8956-053325BB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Yth</vt:lpstr>
    </vt:vector>
  </TitlesOfParts>
  <Company>PT. Swadaya Graha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</dc:title>
  <dc:creator>SWADAYA</dc:creator>
  <cp:lastModifiedBy>hexacom</cp:lastModifiedBy>
  <cp:revision>3</cp:revision>
  <cp:lastPrinted>2010-03-08T00:46:00Z</cp:lastPrinted>
  <dcterms:created xsi:type="dcterms:W3CDTF">2014-03-28T00:31:00Z</dcterms:created>
  <dcterms:modified xsi:type="dcterms:W3CDTF">2014-03-28T00:31:00Z</dcterms:modified>
</cp:coreProperties>
</file>